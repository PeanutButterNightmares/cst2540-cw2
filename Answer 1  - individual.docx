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90A1" w14:textId="77777777" w:rsidR="00F95733" w:rsidRDefault="00F95733" w:rsidP="00F95733">
      <w:pPr>
        <w:pStyle w:val="Default"/>
      </w:pPr>
    </w:p>
    <w:p w14:paraId="77C01AF8" w14:textId="77777777" w:rsidR="00F95733" w:rsidRDefault="00F95733" w:rsidP="00F957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A sequential circuit has two inputs (X</w:t>
      </w:r>
      <w:r>
        <w:rPr>
          <w:sz w:val="14"/>
          <w:szCs w:val="14"/>
        </w:rPr>
        <w:t>1</w:t>
      </w:r>
      <w:r>
        <w:rPr>
          <w:sz w:val="22"/>
          <w:szCs w:val="22"/>
        </w:rPr>
        <w:t>, X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) and one output (Z). The output remains a constant value unless one of the following input sequences occurs: </w:t>
      </w:r>
    </w:p>
    <w:p w14:paraId="1FD79BEC" w14:textId="77777777" w:rsidR="00F95733" w:rsidRDefault="00F95733" w:rsidP="00F9573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a. The input sequence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= 01, 11 causes the output to become ‘0’. </w:t>
      </w:r>
    </w:p>
    <w:p w14:paraId="2D858214" w14:textId="77777777" w:rsidR="00F95733" w:rsidRDefault="00F95733" w:rsidP="00F95733">
      <w:pPr>
        <w:pStyle w:val="Default"/>
        <w:spacing w:after="43"/>
        <w:rPr>
          <w:sz w:val="22"/>
          <w:szCs w:val="22"/>
        </w:rPr>
      </w:pPr>
      <w:r>
        <w:rPr>
          <w:sz w:val="22"/>
          <w:szCs w:val="22"/>
        </w:rPr>
        <w:t>b. The input sequence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= 10, 11 causes the output to become ‘1’. </w:t>
      </w:r>
    </w:p>
    <w:p w14:paraId="75DC0ED5" w14:textId="77777777" w:rsidR="00F95733" w:rsidRDefault="00F95733" w:rsidP="00F957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c. The input sequence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= 10, 01 causes the output to change value. </w:t>
      </w:r>
    </w:p>
    <w:p w14:paraId="1631EBDB" w14:textId="77777777" w:rsidR="00F95733" w:rsidRDefault="00F95733" w:rsidP="00F957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notation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= 10, 01 means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= 0, 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= 1 followed by X</w:t>
      </w:r>
      <w:r>
        <w:rPr>
          <w:sz w:val="14"/>
          <w:szCs w:val="14"/>
        </w:rPr>
        <w:t xml:space="preserve">1 </w:t>
      </w:r>
      <w:r>
        <w:rPr>
          <w:sz w:val="22"/>
          <w:szCs w:val="22"/>
        </w:rPr>
        <w:t>= 1, X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= 1. </w:t>
      </w:r>
    </w:p>
    <w:p w14:paraId="521102CD" w14:textId="7E63EBF6" w:rsidR="00025EA5" w:rsidRDefault="00F95733" w:rsidP="00F9573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Derive a Moore state graph and state table for the circuit.</w:t>
      </w:r>
    </w:p>
    <w:p w14:paraId="5A6025CA" w14:textId="4EB1A1F9" w:rsidR="00F95733" w:rsidRPr="00910E4B" w:rsidRDefault="00F9573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10E4B">
        <w:rPr>
          <w:rFonts w:ascii="Arial" w:hAnsi="Arial" w:cs="Arial"/>
        </w:rPr>
        <w:t xml:space="preserve">Answer.) With respect to the above input sequences and condition of Z mentioned, a state graph for the sequential circuit has to be derived. </w:t>
      </w:r>
    </w:p>
    <w:p w14:paraId="0F9FACB2" w14:textId="7139600B" w:rsidR="00F95733" w:rsidRPr="00910E4B" w:rsidRDefault="00F9573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 w:rsidRPr="00910E4B">
        <w:rPr>
          <w:rFonts w:ascii="Arial" w:hAnsi="Arial" w:cs="Arial"/>
        </w:rPr>
        <w:t>To start off, for six inputs (01,11,10,11,10,01) six states can be defined</w:t>
      </w:r>
      <w:r w:rsidR="003863D3" w:rsidRPr="00910E4B">
        <w:rPr>
          <w:rFonts w:ascii="Arial" w:hAnsi="Arial" w:cs="Arial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F95733" w:rsidRPr="00910E4B" w14:paraId="0396252F" w14:textId="77777777" w:rsidTr="00910E4B">
        <w:trPr>
          <w:trHeight w:val="674"/>
        </w:trPr>
        <w:tc>
          <w:tcPr>
            <w:tcW w:w="3841" w:type="dxa"/>
          </w:tcPr>
          <w:p w14:paraId="34A1F8DD" w14:textId="78C11AFE" w:rsidR="00F95733" w:rsidRPr="00910E4B" w:rsidRDefault="00F9573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Previous Input (X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 xml:space="preserve"> X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)</w:t>
            </w:r>
          </w:p>
        </w:tc>
        <w:tc>
          <w:tcPr>
            <w:tcW w:w="2024" w:type="dxa"/>
          </w:tcPr>
          <w:p w14:paraId="44D5003D" w14:textId="3DDE178A" w:rsidR="00F95733" w:rsidRPr="00910E4B" w:rsidRDefault="00F9573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3036" w:type="dxa"/>
          </w:tcPr>
          <w:p w14:paraId="3A7708B7" w14:textId="7277F7B5" w:rsidR="00F95733" w:rsidRPr="00910E4B" w:rsidRDefault="00F9573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State Designation</w:t>
            </w:r>
          </w:p>
        </w:tc>
      </w:tr>
      <w:tr w:rsidR="00F95733" w:rsidRPr="00910E4B" w14:paraId="752C7A9F" w14:textId="77777777" w:rsidTr="00910E4B">
        <w:trPr>
          <w:trHeight w:val="691"/>
        </w:trPr>
        <w:tc>
          <w:tcPr>
            <w:tcW w:w="3841" w:type="dxa"/>
          </w:tcPr>
          <w:p w14:paraId="321D213D" w14:textId="44BC101A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bookmarkStart w:id="0" w:name="_Hlk69345692"/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11</w:t>
            </w:r>
            <w:r w:rsidR="00910E4B"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 xml:space="preserve"> or 00</w:t>
            </w:r>
          </w:p>
        </w:tc>
        <w:tc>
          <w:tcPr>
            <w:tcW w:w="2024" w:type="dxa"/>
          </w:tcPr>
          <w:p w14:paraId="2290FE99" w14:textId="3788A2E2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2F83FA77" w14:textId="70AD0DDD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</w:tr>
      <w:tr w:rsidR="00F95733" w:rsidRPr="00910E4B" w14:paraId="52CF92A9" w14:textId="77777777" w:rsidTr="00910E4B">
        <w:trPr>
          <w:trHeight w:val="674"/>
        </w:trPr>
        <w:tc>
          <w:tcPr>
            <w:tcW w:w="3841" w:type="dxa"/>
          </w:tcPr>
          <w:p w14:paraId="46692C55" w14:textId="241AF9AB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11</w:t>
            </w:r>
            <w:r w:rsidR="00910E4B"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 xml:space="preserve"> or 00</w:t>
            </w:r>
          </w:p>
        </w:tc>
        <w:tc>
          <w:tcPr>
            <w:tcW w:w="2024" w:type="dxa"/>
          </w:tcPr>
          <w:p w14:paraId="4BD69B69" w14:textId="0FDD8CC6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0314DF85" w14:textId="3CDE956C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</w:tr>
      <w:tr w:rsidR="00F95733" w:rsidRPr="00910E4B" w14:paraId="486CF8F3" w14:textId="77777777" w:rsidTr="00910E4B">
        <w:trPr>
          <w:trHeight w:val="691"/>
        </w:trPr>
        <w:tc>
          <w:tcPr>
            <w:tcW w:w="3841" w:type="dxa"/>
          </w:tcPr>
          <w:p w14:paraId="003A30B9" w14:textId="17381C68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536BCCB9" w14:textId="416E4525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6999B2CB" w14:textId="0C5FDBF8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</w:tr>
      <w:tr w:rsidR="00F95733" w:rsidRPr="00910E4B" w14:paraId="1FF26B49" w14:textId="77777777" w:rsidTr="00910E4B">
        <w:trPr>
          <w:trHeight w:val="674"/>
        </w:trPr>
        <w:tc>
          <w:tcPr>
            <w:tcW w:w="3841" w:type="dxa"/>
          </w:tcPr>
          <w:p w14:paraId="17976F00" w14:textId="33493283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278A1BFB" w14:textId="3E5F85A4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786042DF" w14:textId="42AF9DD8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</w:tr>
      <w:tr w:rsidR="00F95733" w:rsidRPr="00910E4B" w14:paraId="3F36367D" w14:textId="77777777" w:rsidTr="00910E4B">
        <w:trPr>
          <w:trHeight w:val="674"/>
        </w:trPr>
        <w:tc>
          <w:tcPr>
            <w:tcW w:w="3841" w:type="dxa"/>
          </w:tcPr>
          <w:p w14:paraId="320A962E" w14:textId="61F91C60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5B302133" w14:textId="7196BF50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60768E19" w14:textId="5414C2BA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F95733" w:rsidRPr="00910E4B" w14:paraId="196689A4" w14:textId="77777777" w:rsidTr="00910E4B">
        <w:trPr>
          <w:trHeight w:val="691"/>
        </w:trPr>
        <w:tc>
          <w:tcPr>
            <w:tcW w:w="3841" w:type="dxa"/>
          </w:tcPr>
          <w:p w14:paraId="1DD53859" w14:textId="3ADAC5EB" w:rsidR="00F95733" w:rsidRPr="00910E4B" w:rsidRDefault="0015456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17DF6721" w14:textId="3F365EFE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70842AB0" w14:textId="1C091C1E" w:rsidR="00F95733" w:rsidRPr="00910E4B" w:rsidRDefault="00910E4B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6EFBA724" w14:textId="4F293E00" w:rsidR="00F95733" w:rsidRPr="00910E4B" w:rsidRDefault="00F9573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8585CDF" w14:textId="3211CC6E" w:rsidR="00910E4B" w:rsidRDefault="003863D3" w:rsidP="00F9573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 w:rsidRPr="00910E4B">
        <w:rPr>
          <w:rFonts w:ascii="Arial" w:hAnsi="Arial" w:cs="Arial"/>
          <w:color w:val="000000"/>
          <w:u w:color="000000"/>
          <w:lang w:val="en-GB"/>
        </w:rPr>
        <w:t xml:space="preserve">The input can either be 11 </w:t>
      </w:r>
      <w:r w:rsidRPr="00910E4B">
        <w:rPr>
          <w:rFonts w:ascii="Arial" w:hAnsi="Arial" w:cs="Arial"/>
          <w:b/>
          <w:bCs/>
          <w:color w:val="000000"/>
          <w:u w:color="000000"/>
          <w:lang w:val="en-GB"/>
        </w:rPr>
        <w:t>or</w:t>
      </w:r>
      <w:r w:rsidRPr="00910E4B">
        <w:rPr>
          <w:rFonts w:ascii="Arial" w:hAnsi="Arial" w:cs="Arial"/>
          <w:color w:val="000000"/>
          <w:u w:color="000000"/>
          <w:lang w:val="en-GB"/>
        </w:rPr>
        <w:t xml:space="preserve"> 00 because neither input will start a change</w:t>
      </w:r>
      <w:r w:rsidR="00910E4B" w:rsidRPr="00910E4B">
        <w:rPr>
          <w:rFonts w:ascii="Arial" w:hAnsi="Arial" w:cs="Arial"/>
          <w:color w:val="000000"/>
          <w:u w:color="000000"/>
          <w:lang w:val="en-GB"/>
        </w:rPr>
        <w:t>d sequence</w:t>
      </w:r>
      <w:r w:rsidRPr="00910E4B">
        <w:rPr>
          <w:rFonts w:ascii="Arial" w:hAnsi="Arial" w:cs="Arial"/>
          <w:color w:val="000000"/>
          <w:u w:color="000000"/>
          <w:lang w:val="en-GB"/>
        </w:rPr>
        <w:t xml:space="preserve"> in output. </w:t>
      </w:r>
      <w:r w:rsidR="00910E4B" w:rsidRPr="00910E4B">
        <w:rPr>
          <w:rFonts w:ascii="Arial" w:hAnsi="Arial" w:cs="Arial"/>
          <w:color w:val="000000"/>
          <w:u w:color="000000"/>
          <w:lang w:val="en-GB"/>
        </w:rPr>
        <w:t>From the input 00 or 11, the output can be in either of two basic states – 1 or 0. The output will remain latched unless an input aside from 00/11 is given.</w:t>
      </w:r>
    </w:p>
    <w:p w14:paraId="0871B60A" w14:textId="0D6146EC" w:rsidR="00910E4B" w:rsidRDefault="00910E4B" w:rsidP="00F9573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9F472CE" w14:textId="7E24D0A6" w:rsidR="00910E4B" w:rsidRDefault="00910E4B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>Now, a state table can be made</w:t>
      </w:r>
      <w:r w:rsidR="00EA55A2">
        <w:rPr>
          <w:rFonts w:ascii="Arial" w:hAnsi="Arial" w:cs="Arial"/>
          <w:color w:val="000000"/>
          <w:u w:color="000000"/>
          <w:lang w:val="en-GB"/>
        </w:rPr>
        <w:t xml:space="preserve">: - </w:t>
      </w:r>
    </w:p>
    <w:p w14:paraId="26EDC98D" w14:textId="0B59F101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47F717B" w14:textId="78314569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540C329" w14:textId="5223F55D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A521B7E" w14:textId="7AF594CD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A5A691F" w14:textId="295A7DC0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D3AF3FB" w14:textId="09AEE1D8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08C1CC89" w14:textId="77777777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4E6DF156" w14:textId="6FDC56F9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80CF7" wp14:editId="36ED9005">
                <wp:simplePos x="0" y="0"/>
                <wp:positionH relativeFrom="margin">
                  <wp:posOffset>3917589</wp:posOffset>
                </wp:positionH>
                <wp:positionV relativeFrom="paragraph">
                  <wp:posOffset>-964377</wp:posOffset>
                </wp:positionV>
                <wp:extent cx="553085" cy="3010352"/>
                <wp:effectExtent l="0" t="85407" r="28257" b="28258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103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A76B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08.45pt;margin-top:-75.95pt;width:43.55pt;height:237.0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color w:val="000000"/>
          <w:u w:color="000000"/>
          <w:lang w:val="en-GB"/>
        </w:rPr>
        <w:t xml:space="preserve">                                                                                   Next State</w:t>
      </w:r>
    </w:p>
    <w:p w14:paraId="397310AC" w14:textId="77777777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1155037" w14:textId="77777777" w:rsidR="00910E4B" w:rsidRDefault="00910E4B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3E36B6" w14:paraId="038461CB" w14:textId="77777777" w:rsidTr="003E36B6">
        <w:tc>
          <w:tcPr>
            <w:tcW w:w="1484" w:type="dxa"/>
          </w:tcPr>
          <w:p w14:paraId="6BE55858" w14:textId="4DB094EA" w:rsidR="003E36B6" w:rsidRDefault="003E36B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State Designation</w:t>
            </w:r>
          </w:p>
        </w:tc>
        <w:tc>
          <w:tcPr>
            <w:tcW w:w="1398" w:type="dxa"/>
          </w:tcPr>
          <w:p w14:paraId="299AB88F" w14:textId="4D5FB666" w:rsidR="003E36B6" w:rsidRDefault="003E36B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Previous State</w:t>
            </w:r>
          </w:p>
        </w:tc>
        <w:tc>
          <w:tcPr>
            <w:tcW w:w="1334" w:type="dxa"/>
          </w:tcPr>
          <w:p w14:paraId="2FA704BE" w14:textId="0E547088" w:rsidR="003E36B6" w:rsidRDefault="003E36B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200" w:type="dxa"/>
          </w:tcPr>
          <w:p w14:paraId="21F68075" w14:textId="77777777" w:rsidR="003E36B6" w:rsidRDefault="003E36B6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356DA8BE" w14:textId="19E8F320" w:rsidR="003E36B6" w:rsidRPr="00EA55A2" w:rsidRDefault="003E36B6" w:rsidP="00EA55A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00</w:t>
            </w:r>
          </w:p>
        </w:tc>
        <w:tc>
          <w:tcPr>
            <w:tcW w:w="1200" w:type="dxa"/>
          </w:tcPr>
          <w:p w14:paraId="5E9506DA" w14:textId="77777777" w:rsidR="003E36B6" w:rsidRDefault="003E36B6" w:rsidP="00EA55A2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4AEF51F2" w14:textId="00C4DAED" w:rsidR="003E36B6" w:rsidRPr="00910E4B" w:rsidRDefault="003E36B6" w:rsidP="00EA55A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01</w:t>
            </w:r>
          </w:p>
        </w:tc>
        <w:tc>
          <w:tcPr>
            <w:tcW w:w="1200" w:type="dxa"/>
          </w:tcPr>
          <w:p w14:paraId="105F973F" w14:textId="77777777" w:rsidR="003E36B6" w:rsidRDefault="003E36B6" w:rsidP="00EA55A2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5A279158" w14:textId="15684681" w:rsidR="003E36B6" w:rsidRPr="00EA55A2" w:rsidRDefault="003E36B6" w:rsidP="00EA55A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1200" w:type="dxa"/>
          </w:tcPr>
          <w:p w14:paraId="074E2C9B" w14:textId="77777777" w:rsidR="003E36B6" w:rsidRDefault="003E36B6" w:rsidP="00EA55A2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3AFFD468" w14:textId="2DDE6300" w:rsidR="003E36B6" w:rsidRPr="00910E4B" w:rsidRDefault="003E36B6" w:rsidP="00EA55A2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</w:tr>
      <w:tr w:rsidR="003E36B6" w14:paraId="0168F6C1" w14:textId="77777777" w:rsidTr="003E36B6">
        <w:tc>
          <w:tcPr>
            <w:tcW w:w="1484" w:type="dxa"/>
          </w:tcPr>
          <w:p w14:paraId="05B00988" w14:textId="79240FF9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</w:tcPr>
          <w:p w14:paraId="08A84B38" w14:textId="587B1A62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3B5A45BD" w14:textId="3691BCF2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1322573" w14:textId="4648534A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BD372AF" w14:textId="21B1D3D8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09E38F79" w14:textId="3E18BB45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A03DE02" w14:textId="55D50993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</w:tr>
      <w:tr w:rsidR="003E36B6" w14:paraId="14E6AB6F" w14:textId="77777777" w:rsidTr="003E36B6">
        <w:tc>
          <w:tcPr>
            <w:tcW w:w="1484" w:type="dxa"/>
          </w:tcPr>
          <w:p w14:paraId="03A8290C" w14:textId="7785B8A4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</w:tcPr>
          <w:p w14:paraId="32CEFFB0" w14:textId="4D6A5769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4A33D7E8" w14:textId="100A7046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1EEC3DF" w14:textId="2102862D" w:rsidR="003E36B6" w:rsidRDefault="003F7F83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FDD2969" w14:textId="78E232C7" w:rsidR="003E36B6" w:rsidRDefault="003F7F83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28A9475" w14:textId="7416B121" w:rsidR="003E36B6" w:rsidRDefault="00496D5A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96E3B52" w14:textId="25B38C36" w:rsidR="003E36B6" w:rsidRDefault="00496D5A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</w:tr>
      <w:tr w:rsidR="003E36B6" w14:paraId="6249A835" w14:textId="77777777" w:rsidTr="003E36B6">
        <w:tc>
          <w:tcPr>
            <w:tcW w:w="1484" w:type="dxa"/>
          </w:tcPr>
          <w:p w14:paraId="2FE93653" w14:textId="60096F13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</w:tcPr>
          <w:p w14:paraId="704B7180" w14:textId="653B52ED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194E33D6" w14:textId="7B81F788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682767CA" w14:textId="2FAF0A38" w:rsidR="003E36B6" w:rsidRDefault="007B629B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AC5A26C" w14:textId="3E0290D7" w:rsidR="003E36B6" w:rsidRDefault="008F072D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AF4F49C" w14:textId="037B5CDA" w:rsidR="003E36B6" w:rsidRDefault="008F072D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258C350" w14:textId="2EA5DB62" w:rsidR="003E36B6" w:rsidRDefault="008F072D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</w:tr>
      <w:tr w:rsidR="003E36B6" w14:paraId="52A64B5E" w14:textId="77777777" w:rsidTr="003E36B6">
        <w:tc>
          <w:tcPr>
            <w:tcW w:w="1484" w:type="dxa"/>
          </w:tcPr>
          <w:p w14:paraId="47408352" w14:textId="64F723B6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</w:tcPr>
          <w:p w14:paraId="3EC6D26B" w14:textId="20D5DB08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6C83328D" w14:textId="44020EE6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003749B5" w14:textId="6F007671" w:rsidR="003E36B6" w:rsidRDefault="00FD7BD4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413493E" w14:textId="7FCCD232" w:rsidR="003E36B6" w:rsidRDefault="00FD7BD4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2EDBAF9" w14:textId="6FA8BFD2" w:rsidR="003E36B6" w:rsidRDefault="00FD7BD4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052AB675" w14:textId="121F263C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</w:tr>
      <w:tr w:rsidR="003E36B6" w14:paraId="7AE94BFD" w14:textId="77777777" w:rsidTr="003E36B6">
        <w:tc>
          <w:tcPr>
            <w:tcW w:w="1484" w:type="dxa"/>
          </w:tcPr>
          <w:p w14:paraId="7B61007B" w14:textId="7821E7F6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</w:tcPr>
          <w:p w14:paraId="50A63D13" w14:textId="10FAAA39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1481D946" w14:textId="1E025603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478FDF6" w14:textId="7C1ED2D3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0B3B4A9" w14:textId="458ADBAB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9269F9F" w14:textId="4BEC38D1" w:rsidR="003E36B6" w:rsidRDefault="00AD691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9C663A3" w14:textId="7B1A0210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</w:tr>
      <w:tr w:rsidR="003E36B6" w14:paraId="379C3A41" w14:textId="77777777" w:rsidTr="003E36B6">
        <w:tc>
          <w:tcPr>
            <w:tcW w:w="1484" w:type="dxa"/>
          </w:tcPr>
          <w:p w14:paraId="194B0C7E" w14:textId="47CCC952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</w:tcPr>
          <w:p w14:paraId="631518B4" w14:textId="535C5C3A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3B618B88" w14:textId="5AAA7D5E" w:rsidR="003E36B6" w:rsidRDefault="003E36B6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2832A797" w14:textId="705EB3A6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3A5414C3" w14:textId="797DF64C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6AD4C90" w14:textId="506CD040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015F1459" w14:textId="3B1C86D1" w:rsidR="003E36B6" w:rsidRDefault="00855251" w:rsidP="003E36B6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</w:tr>
    </w:tbl>
    <w:p w14:paraId="13980DA0" w14:textId="5A35B14B" w:rsidR="00910E4B" w:rsidRDefault="00910E4B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4375A15" w14:textId="77777777" w:rsidR="002D08F9" w:rsidRDefault="002D08F9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</w:p>
    <w:p w14:paraId="2A4F2D2B" w14:textId="57F4C506" w:rsidR="008F072D" w:rsidRPr="008F072D" w:rsidRDefault="008F072D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 w:rsidRPr="008F072D"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0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75000715" w14:textId="6E65F961" w:rsidR="0075740A" w:rsidRDefault="002D08F9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>When</w:t>
      </w:r>
      <w:r w:rsidR="003A4BDB">
        <w:rPr>
          <w:rFonts w:ascii="Arial" w:hAnsi="Arial" w:cs="Arial"/>
          <w:color w:val="000000"/>
          <w:u w:color="000000"/>
          <w:lang w:val="en-GB"/>
        </w:rPr>
        <w:t xml:space="preserve"> 00 is received then the input sequence is </w:t>
      </w:r>
      <w:r w:rsidR="00D25932">
        <w:rPr>
          <w:rFonts w:ascii="Arial" w:hAnsi="Arial" w:cs="Arial"/>
          <w:color w:val="000000"/>
          <w:u w:color="000000"/>
          <w:lang w:val="en-GB"/>
        </w:rPr>
        <w:t>00</w:t>
      </w:r>
      <w:r w:rsidR="003A4BDB">
        <w:rPr>
          <w:rFonts w:ascii="Arial" w:hAnsi="Arial" w:cs="Arial"/>
          <w:color w:val="000000"/>
          <w:u w:color="000000"/>
          <w:lang w:val="en-GB"/>
        </w:rPr>
        <w:t>,00</w:t>
      </w:r>
      <w:r w:rsidR="000C6CF9">
        <w:rPr>
          <w:rFonts w:ascii="Arial" w:hAnsi="Arial" w:cs="Arial"/>
          <w:color w:val="000000"/>
          <w:u w:color="000000"/>
          <w:lang w:val="en-GB"/>
        </w:rPr>
        <w:t>,</w:t>
      </w:r>
      <w:r w:rsidR="003A4BDB">
        <w:rPr>
          <w:rFonts w:ascii="Arial" w:hAnsi="Arial" w:cs="Arial"/>
          <w:color w:val="000000"/>
          <w:u w:color="000000"/>
          <w:lang w:val="en-GB"/>
        </w:rPr>
        <w:t xml:space="preserve"> we go back to the same state (S</w:t>
      </w:r>
      <w:r w:rsidR="003A4BDB" w:rsidRPr="003A4BDB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3A4BDB">
        <w:rPr>
          <w:rFonts w:ascii="Arial" w:hAnsi="Arial" w:cs="Arial"/>
          <w:color w:val="000000"/>
          <w:u w:color="000000"/>
          <w:lang w:val="en-GB"/>
        </w:rPr>
        <w:t xml:space="preserve">). </w:t>
      </w:r>
    </w:p>
    <w:p w14:paraId="70F22A89" w14:textId="5012F044" w:rsidR="0075740A" w:rsidRDefault="0075740A" w:rsidP="0075740A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5A944385" wp14:editId="00EE43F5">
            <wp:extent cx="1658484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0"/>
                    <a:stretch/>
                  </pic:blipFill>
                  <pic:spPr bwMode="auto">
                    <a:xfrm>
                      <a:off x="0" y="0"/>
                      <a:ext cx="1661953" cy="13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61CB2" w14:textId="2406F004" w:rsidR="0075740A" w:rsidRDefault="00E95FC7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anchor distT="0" distB="0" distL="114300" distR="114300" simplePos="0" relativeHeight="251662336" behindDoc="0" locked="0" layoutInCell="1" allowOverlap="1" wp14:anchorId="2C1683A1" wp14:editId="258C0E58">
            <wp:simplePos x="0" y="0"/>
            <wp:positionH relativeFrom="margin">
              <wp:align>center</wp:align>
            </wp:positionH>
            <wp:positionV relativeFrom="paragraph">
              <wp:posOffset>237148</wp:posOffset>
            </wp:positionV>
            <wp:extent cx="1421765" cy="2148055"/>
            <wp:effectExtent l="0" t="0" r="6985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r="75183" b="28564"/>
                    <a:stretch/>
                  </pic:blipFill>
                  <pic:spPr bwMode="auto">
                    <a:xfrm>
                      <a:off x="0" y="0"/>
                      <a:ext cx="1421765" cy="2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A4BDB">
        <w:rPr>
          <w:rFonts w:ascii="Arial" w:hAnsi="Arial" w:cs="Arial"/>
          <w:color w:val="000000"/>
          <w:u w:color="000000"/>
          <w:lang w:val="en-GB"/>
        </w:rPr>
        <w:t xml:space="preserve">When 01 is received, </w:t>
      </w:r>
      <w:r w:rsidR="000C6CF9">
        <w:rPr>
          <w:rFonts w:ascii="Arial" w:hAnsi="Arial" w:cs="Arial"/>
          <w:color w:val="000000"/>
          <w:u w:color="000000"/>
          <w:lang w:val="en-GB"/>
        </w:rPr>
        <w:t xml:space="preserve">then the input sequence is </w:t>
      </w:r>
      <w:r w:rsidR="00D25932">
        <w:rPr>
          <w:rFonts w:ascii="Arial" w:hAnsi="Arial" w:cs="Arial"/>
          <w:color w:val="000000"/>
          <w:u w:color="000000"/>
          <w:lang w:val="en-GB"/>
        </w:rPr>
        <w:t>00</w:t>
      </w:r>
      <w:r w:rsidR="000C6CF9">
        <w:rPr>
          <w:rFonts w:ascii="Arial" w:hAnsi="Arial" w:cs="Arial"/>
          <w:color w:val="000000"/>
          <w:u w:color="000000"/>
          <w:lang w:val="en-GB"/>
        </w:rPr>
        <w:t>,01</w:t>
      </w:r>
      <w:r w:rsidR="003E36B6">
        <w:rPr>
          <w:rFonts w:ascii="Arial" w:hAnsi="Arial" w:cs="Arial"/>
          <w:color w:val="000000"/>
          <w:u w:color="000000"/>
          <w:lang w:val="en-GB"/>
        </w:rPr>
        <w:t xml:space="preserve"> </w:t>
      </w:r>
      <w:r w:rsidR="000C6CF9">
        <w:rPr>
          <w:rFonts w:ascii="Arial" w:hAnsi="Arial" w:cs="Arial"/>
          <w:color w:val="000000"/>
          <w:u w:color="000000"/>
          <w:lang w:val="en-GB"/>
        </w:rPr>
        <w:t>we will move to S</w:t>
      </w:r>
      <w:r w:rsidR="000C6CF9">
        <w:rPr>
          <w:rFonts w:ascii="Arial" w:hAnsi="Arial" w:cs="Arial"/>
          <w:color w:val="000000"/>
          <w:u w:color="000000"/>
          <w:vertAlign w:val="subscript"/>
          <w:lang w:val="en-GB"/>
        </w:rPr>
        <w:t>2</w:t>
      </w:r>
      <w:r w:rsidR="003E36B6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E36B6">
        <w:rPr>
          <w:rFonts w:ascii="Arial" w:hAnsi="Arial" w:cs="Arial"/>
          <w:color w:val="000000"/>
          <w:u w:color="000000"/>
          <w:lang w:val="en-GB"/>
        </w:rPr>
        <w:t>(output will be 0)</w:t>
      </w:r>
      <w:r w:rsidR="000C6CF9">
        <w:rPr>
          <w:rFonts w:ascii="Arial" w:hAnsi="Arial" w:cs="Arial"/>
          <w:color w:val="000000"/>
          <w:u w:color="000000"/>
          <w:lang w:val="en-GB"/>
        </w:rPr>
        <w:t xml:space="preserve">. </w:t>
      </w:r>
    </w:p>
    <w:p w14:paraId="5901885C" w14:textId="265EF5C3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5D945F00" w14:textId="3C9FDE9A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5C2B943C" w14:textId="0EE296EB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25C47609" w14:textId="7CF107BD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45C2E102" w14:textId="603EF399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6A1427AB" w14:textId="2242CB53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777F00D2" w14:textId="5E4F780A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29BD0C4C" w14:textId="77777777" w:rsidR="00E95FC7" w:rsidRDefault="00E95FC7" w:rsidP="00E95F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</w:p>
    <w:p w14:paraId="5B3CA2F6" w14:textId="2C339BA6" w:rsidR="00544390" w:rsidRDefault="000C6CF9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then the input sequence is </w:t>
      </w:r>
      <w:r w:rsidR="00D25932">
        <w:rPr>
          <w:rFonts w:ascii="Arial" w:hAnsi="Arial" w:cs="Arial"/>
          <w:color w:val="000000"/>
          <w:u w:color="000000"/>
          <w:lang w:val="en-GB"/>
        </w:rPr>
        <w:t>00</w:t>
      </w:r>
      <w:r>
        <w:rPr>
          <w:rFonts w:ascii="Arial" w:hAnsi="Arial" w:cs="Arial"/>
          <w:color w:val="000000"/>
          <w:u w:color="000000"/>
          <w:lang w:val="en-GB"/>
        </w:rPr>
        <w:t>,11 and we go back to S</w:t>
      </w:r>
      <w:r w:rsidRPr="000C6CF9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D25932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E36B6">
        <w:rPr>
          <w:rFonts w:ascii="Arial" w:hAnsi="Arial" w:cs="Arial"/>
          <w:color w:val="000000"/>
          <w:u w:color="000000"/>
          <w:lang w:val="en-GB"/>
        </w:rPr>
        <w:t>(outp</w:t>
      </w:r>
      <w:r w:rsidR="00D25932">
        <w:rPr>
          <w:rFonts w:ascii="Arial" w:hAnsi="Arial" w:cs="Arial"/>
          <w:color w:val="000000"/>
          <w:u w:color="000000"/>
          <w:lang w:val="en-GB"/>
        </w:rPr>
        <w:t>ut is 0</w:t>
      </w:r>
      <w:r w:rsidR="003E36B6">
        <w:rPr>
          <w:rFonts w:ascii="Arial" w:hAnsi="Arial" w:cs="Arial"/>
          <w:color w:val="000000"/>
          <w:u w:color="000000"/>
          <w:lang w:val="en-GB"/>
        </w:rPr>
        <w:t>)</w:t>
      </w:r>
      <w:r w:rsidR="00D25932">
        <w:rPr>
          <w:rFonts w:ascii="Arial" w:hAnsi="Arial" w:cs="Arial"/>
          <w:color w:val="000000"/>
          <w:u w:color="000000"/>
          <w:lang w:val="en-GB"/>
        </w:rPr>
        <w:t>.</w:t>
      </w:r>
    </w:p>
    <w:p w14:paraId="52E6F4EA" w14:textId="3C525D72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3360" behindDoc="0" locked="0" layoutInCell="1" allowOverlap="1" wp14:anchorId="3ED7BA94" wp14:editId="12576B33">
            <wp:simplePos x="0" y="0"/>
            <wp:positionH relativeFrom="column">
              <wp:posOffset>1977293</wp:posOffset>
            </wp:positionH>
            <wp:positionV relativeFrom="paragraph">
              <wp:posOffset>-390</wp:posOffset>
            </wp:positionV>
            <wp:extent cx="1523736" cy="2430096"/>
            <wp:effectExtent l="0" t="0" r="635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0" r="73410" b="27496"/>
                    <a:stretch/>
                  </pic:blipFill>
                  <pic:spPr bwMode="auto">
                    <a:xfrm>
                      <a:off x="0" y="0"/>
                      <a:ext cx="1523736" cy="243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699118" w14:textId="3EB847A3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EA11653" w14:textId="44E24D63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8BFA3A2" w14:textId="2AF5616F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22A7A22A" w14:textId="1404D9A3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91DF46B" w14:textId="2D367B2C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E2019B5" w14:textId="5086FC9C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595CDED" w14:textId="3F09F475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7BF413E7" w14:textId="77777777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5F5A7D0" w14:textId="77777777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58DF64FC" w14:textId="6BCE1B88" w:rsidR="003A4BDB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anchor distT="0" distB="0" distL="114300" distR="114300" simplePos="0" relativeHeight="251664384" behindDoc="0" locked="0" layoutInCell="1" allowOverlap="1" wp14:anchorId="1665AFE5" wp14:editId="36EDF073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30" b="27151"/>
                    <a:stretch/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C6CF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D25932">
        <w:rPr>
          <w:rFonts w:ascii="Arial" w:hAnsi="Arial" w:cs="Arial"/>
          <w:color w:val="000000"/>
          <w:u w:color="000000"/>
          <w:lang w:val="en-GB"/>
        </w:rPr>
        <w:t xml:space="preserve">When 10 is received, the input sequence is 00,10 and so we go to </w:t>
      </w:r>
      <w:r w:rsidR="00D25932" w:rsidRPr="00D25932">
        <w:rPr>
          <w:rFonts w:ascii="Arial" w:hAnsi="Arial" w:cs="Arial"/>
          <w:color w:val="000000"/>
          <w:u w:color="000000"/>
          <w:lang w:val="en-GB"/>
        </w:rPr>
        <w:t>S</w:t>
      </w:r>
      <w:r w:rsidR="00D25932" w:rsidRPr="00D25932">
        <w:rPr>
          <w:rFonts w:ascii="Arial" w:hAnsi="Arial" w:cs="Arial"/>
          <w:color w:val="000000"/>
          <w:u w:color="000000"/>
          <w:vertAlign w:val="subscript"/>
          <w:lang w:val="en-GB"/>
        </w:rPr>
        <w:t>4</w:t>
      </w:r>
      <w:r w:rsidR="00D25932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D25932">
        <w:rPr>
          <w:rFonts w:ascii="Arial" w:hAnsi="Arial" w:cs="Arial"/>
          <w:color w:val="000000"/>
          <w:u w:color="000000"/>
          <w:lang w:val="en-GB"/>
        </w:rPr>
        <w:t>(output is 0).</w:t>
      </w:r>
    </w:p>
    <w:p w14:paraId="5E666331" w14:textId="5D031ABA" w:rsidR="003E36B6" w:rsidRDefault="003E36B6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5B25482E" w14:textId="69070C1D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4E689D49" w14:textId="1E66D0D0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965867D" w14:textId="76E55BD3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58009580" w14:textId="2974466A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CBE0E19" w14:textId="522FBAC2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0C1C910D" w14:textId="3EF55AC4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65A7F023" w14:textId="76B44DDF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7E1C5812" w14:textId="206BB8AE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97E7CCB" w14:textId="77777777" w:rsidR="008F072D" w:rsidRDefault="008F072D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</w:p>
    <w:p w14:paraId="5F98B4B7" w14:textId="6D26197E" w:rsidR="00544390" w:rsidRPr="008F072D" w:rsidRDefault="008F072D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 w:rsidRPr="008F072D"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1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44D5F0A7" w14:textId="1B72A9A1" w:rsidR="00544390" w:rsidRDefault="00D2593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Moving on, when 00 is received, the input sequence is </w:t>
      </w:r>
      <w:r w:rsidR="00544390">
        <w:rPr>
          <w:rFonts w:ascii="Arial" w:hAnsi="Arial" w:cs="Arial"/>
          <w:color w:val="000000"/>
          <w:u w:color="000000"/>
          <w:lang w:val="en-GB"/>
        </w:rPr>
        <w:t>00,11</w:t>
      </w:r>
      <w:r>
        <w:rPr>
          <w:rFonts w:ascii="Arial" w:hAnsi="Arial" w:cs="Arial"/>
          <w:color w:val="000000"/>
          <w:u w:color="000000"/>
          <w:lang w:val="en-GB"/>
        </w:rPr>
        <w:t xml:space="preserve"> and so we go to S</w:t>
      </w:r>
      <w:r w:rsidRPr="00D25932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  <w:r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75740A">
        <w:rPr>
          <w:rFonts w:ascii="Arial" w:hAnsi="Arial" w:cs="Arial"/>
          <w:color w:val="000000"/>
          <w:u w:color="000000"/>
          <w:lang w:val="en-GB"/>
        </w:rPr>
        <w:t xml:space="preserve">and </w:t>
      </w:r>
      <w:r>
        <w:rPr>
          <w:rFonts w:ascii="Arial" w:hAnsi="Arial" w:cs="Arial"/>
          <w:color w:val="000000"/>
          <w:u w:color="000000"/>
          <w:lang w:val="en-GB"/>
        </w:rPr>
        <w:t xml:space="preserve">the output will now change to 1. </w:t>
      </w:r>
    </w:p>
    <w:p w14:paraId="25687F98" w14:textId="2629CA9B" w:rsidR="00544390" w:rsidRDefault="0054439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w:drawing>
          <wp:inline distT="0" distB="0" distL="0" distR="0" wp14:anchorId="2C4E7447" wp14:editId="6432AE18">
            <wp:extent cx="5731510" cy="367694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/>
                  </pic:blipFill>
                  <pic:spPr bwMode="auto">
                    <a:xfrm>
                      <a:off x="0" y="0"/>
                      <a:ext cx="5731510" cy="36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8E4F" w14:textId="67A89D70" w:rsidR="00D25932" w:rsidRDefault="00D2593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>When 01 is received, the input sequence will be 11,01</w:t>
      </w:r>
      <w:r w:rsidR="003F7F83">
        <w:rPr>
          <w:rFonts w:ascii="Arial" w:hAnsi="Arial" w:cs="Arial"/>
          <w:color w:val="000000"/>
          <w:u w:color="000000"/>
          <w:lang w:val="en-GB"/>
        </w:rPr>
        <w:t xml:space="preserve"> and we will move to </w:t>
      </w:r>
      <w:r w:rsidR="003F7F83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3F7F83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3</w:t>
      </w:r>
      <w:r w:rsidR="003F7F83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F7F83">
        <w:rPr>
          <w:rFonts w:ascii="Arial" w:hAnsi="Arial" w:cs="Arial"/>
          <w:color w:val="000000"/>
          <w:u w:color="000000"/>
          <w:lang w:val="en-GB"/>
        </w:rPr>
        <w:t xml:space="preserve">(output will be 1). </w:t>
      </w:r>
    </w:p>
    <w:p w14:paraId="4AACB019" w14:textId="44EE5B43" w:rsidR="003F7F83" w:rsidRDefault="003F7F8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68A1F804" wp14:editId="26E89D7C">
            <wp:extent cx="5731510" cy="32629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/>
                  </pic:blipFill>
                  <pic:spPr bwMode="auto">
                    <a:xfrm>
                      <a:off x="0" y="0"/>
                      <a:ext cx="5731510" cy="32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0028B" w14:textId="76907871" w:rsidR="003F7F83" w:rsidRPr="001B104C" w:rsidRDefault="003F7F8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 input sequence becomes 11,11 and so we go </w:t>
      </w:r>
      <w:r w:rsidR="00C142F8">
        <w:rPr>
          <w:rFonts w:ascii="Arial" w:hAnsi="Arial" w:cs="Arial"/>
          <w:color w:val="000000"/>
          <w:u w:color="000000"/>
          <w:lang w:val="en-GB"/>
        </w:rPr>
        <w:t xml:space="preserve">back to </w:t>
      </w:r>
      <w:r w:rsidR="00C142F8">
        <w:rPr>
          <w:rFonts w:ascii="Arial" w:hAnsi="Arial" w:cs="Arial"/>
          <w:color w:val="000000"/>
          <w:u w:color="000000"/>
          <w:lang w:val="en-GB"/>
        </w:rPr>
        <w:t>S</w:t>
      </w:r>
      <w:r w:rsidR="00C142F8" w:rsidRPr="00D25932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  <w:r w:rsidR="00C142F8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. </w:t>
      </w:r>
      <w:r w:rsidR="001B104C">
        <w:rPr>
          <w:rFonts w:ascii="Arial" w:hAnsi="Arial" w:cs="Arial"/>
          <w:color w:val="000000"/>
          <w:u w:color="000000"/>
          <w:lang w:val="en-GB"/>
        </w:rPr>
        <w:t xml:space="preserve">(output will be 1). </w:t>
      </w:r>
    </w:p>
    <w:p w14:paraId="5DA88318" w14:textId="116F14B8" w:rsidR="00C142F8" w:rsidRPr="003F7F83" w:rsidRDefault="00C142F8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w:drawing>
          <wp:inline distT="0" distB="0" distL="0" distR="0" wp14:anchorId="6D7A81B3" wp14:editId="3EE386CF">
            <wp:extent cx="5731510" cy="324035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/>
                  </pic:blipFill>
                  <pic:spPr bwMode="auto">
                    <a:xfrm>
                      <a:off x="0" y="0"/>
                      <a:ext cx="5731510" cy="324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5EB20" w14:textId="3C6ED2CF" w:rsidR="008E40B3" w:rsidRDefault="00AA2017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>When 10 is received, the input sequence is 11, 10</w:t>
      </w:r>
      <w:r w:rsidR="00496D5A">
        <w:rPr>
          <w:rFonts w:ascii="Arial" w:hAnsi="Arial" w:cs="Arial"/>
          <w:color w:val="000000"/>
          <w:u w:color="000000"/>
          <w:lang w:val="en-GB"/>
        </w:rPr>
        <w:t xml:space="preserve"> and we move to </w:t>
      </w:r>
      <w:r w:rsidR="00496D5A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496D5A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5</w:t>
      </w:r>
      <w:r w:rsidR="00496D5A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496D5A">
        <w:rPr>
          <w:rFonts w:ascii="Arial" w:hAnsi="Arial" w:cs="Arial"/>
          <w:color w:val="000000"/>
          <w:u w:color="000000"/>
          <w:lang w:val="en-GB"/>
        </w:rPr>
        <w:t xml:space="preserve">(output will be 1). </w:t>
      </w:r>
    </w:p>
    <w:p w14:paraId="7FF4EB81" w14:textId="629B8F5F" w:rsidR="00496D5A" w:rsidRDefault="00496D5A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5FE33A3D" wp14:editId="0707D203">
            <wp:extent cx="5731510" cy="3426753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9"/>
                    <a:stretch/>
                  </pic:blipFill>
                  <pic:spPr bwMode="auto">
                    <a:xfrm>
                      <a:off x="0" y="0"/>
                      <a:ext cx="5731510" cy="342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0D1C8" w14:textId="5A68294C" w:rsidR="008F072D" w:rsidRPr="008F072D" w:rsidRDefault="008F072D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2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2AA5B0EA" w14:textId="77777777" w:rsidR="008F072D" w:rsidRDefault="008F072D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05901475" w14:textId="1FB8E5DC" w:rsidR="00496D5A" w:rsidRPr="001B104C" w:rsidRDefault="00496D5A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00 is received, the input sequence is 01,00 and we move to </w:t>
      </w:r>
      <w:r w:rsidR="007B629B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607E73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1B104C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1B104C">
        <w:rPr>
          <w:rFonts w:ascii="Arial" w:hAnsi="Arial" w:cs="Arial"/>
          <w:color w:val="000000"/>
          <w:u w:color="000000"/>
          <w:lang w:val="en-GB"/>
        </w:rPr>
        <w:t xml:space="preserve">because the output will be 0. </w:t>
      </w:r>
    </w:p>
    <w:p w14:paraId="4F076274" w14:textId="079D662D" w:rsidR="007B629B" w:rsidRDefault="007B629B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w:drawing>
          <wp:inline distT="0" distB="0" distL="0" distR="0" wp14:anchorId="627E2AAD" wp14:editId="57E2FAFD">
            <wp:extent cx="5731510" cy="33712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/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31397" w14:textId="73028407" w:rsidR="007B629B" w:rsidRPr="0098624E" w:rsidRDefault="008F072D" w:rsidP="0098624E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01 is received, </w:t>
      </w:r>
      <w:r w:rsidR="0098624E">
        <w:rPr>
          <w:rFonts w:ascii="Arial" w:hAnsi="Arial" w:cs="Arial"/>
          <w:color w:val="000000"/>
          <w:u w:color="000000"/>
          <w:lang w:val="en-GB"/>
        </w:rPr>
        <w:t xml:space="preserve">the input sequence is 01, 01 and we move to </w:t>
      </w:r>
      <w:r w:rsidR="0098624E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98624E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2</w:t>
      </w:r>
      <w:r w:rsidR="001B104C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1B104C">
        <w:rPr>
          <w:rFonts w:ascii="Arial" w:hAnsi="Arial" w:cs="Arial"/>
          <w:color w:val="000000"/>
          <w:u w:color="000000"/>
          <w:lang w:val="en-GB"/>
        </w:rPr>
        <w:t>(output will be 0)</w:t>
      </w:r>
      <w:r>
        <w:rPr>
          <w:rFonts w:ascii="Arial" w:hAnsi="Arial" w:cs="Arial"/>
          <w:color w:val="000000"/>
          <w:u w:color="000000"/>
          <w:lang w:val="en-GB"/>
        </w:rPr>
        <w:t xml:space="preserve">. </w:t>
      </w:r>
    </w:p>
    <w:p w14:paraId="745A8CD2" w14:textId="0C70FD96" w:rsidR="008F072D" w:rsidRPr="001B104C" w:rsidRDefault="008F072D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 input sequence becomes 01, 11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1B104C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1B104C">
        <w:rPr>
          <w:rFonts w:ascii="Arial" w:hAnsi="Arial" w:cs="Arial"/>
          <w:color w:val="000000"/>
          <w:u w:color="000000"/>
          <w:lang w:val="en-GB"/>
        </w:rPr>
        <w:t>(output will be 0).</w:t>
      </w:r>
    </w:p>
    <w:p w14:paraId="42AD2D8E" w14:textId="6BB4734B" w:rsidR="008F072D" w:rsidRDefault="008F072D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10 is received, the input sequence is 01, 10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4</w:t>
      </w:r>
      <w:r w:rsidR="001B104C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1B104C">
        <w:rPr>
          <w:rFonts w:ascii="Arial" w:hAnsi="Arial" w:cs="Arial"/>
          <w:color w:val="000000"/>
          <w:u w:color="000000"/>
          <w:lang w:val="en-GB"/>
        </w:rPr>
        <w:t>(output will be 0).</w:t>
      </w:r>
    </w:p>
    <w:p w14:paraId="04B7EEB9" w14:textId="3A918AB5" w:rsidR="003F7400" w:rsidRPr="001B104C" w:rsidRDefault="00733FB8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7C8318E4" wp14:editId="6BE7B732">
            <wp:extent cx="5731510" cy="33966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/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3255" w14:textId="1A4A0F20" w:rsidR="008F072D" w:rsidRPr="008F072D" w:rsidRDefault="008F072D" w:rsidP="008F072D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3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04B7842D" w14:textId="6C6066DF" w:rsidR="008F072D" w:rsidRPr="00376D69" w:rsidRDefault="00FD7BD4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00 is received, the input sequence is 01,00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>(output will be 1).</w:t>
      </w:r>
    </w:p>
    <w:p w14:paraId="5610FD16" w14:textId="6C973E7F" w:rsidR="00FD7BD4" w:rsidRPr="00376D69" w:rsidRDefault="00FD7BD4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lastRenderedPageBreak/>
        <w:t xml:space="preserve">When 01 is received, the input sequence is 01, 01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3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>(output will be 1).</w:t>
      </w:r>
    </w:p>
    <w:p w14:paraId="18A3E5D4" w14:textId="6630E56C" w:rsidR="00FD7BD4" w:rsidRPr="00376D69" w:rsidRDefault="00FD7BD4" w:rsidP="00FD7BD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 input sequence is 01, 11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 xml:space="preserve">(output will be 0). </w:t>
      </w:r>
    </w:p>
    <w:p w14:paraId="785DC94E" w14:textId="7592C933" w:rsidR="00FD7BD4" w:rsidRPr="00FD7BD4" w:rsidRDefault="00733FB8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1B3D9C05" wp14:editId="45AB31F8">
            <wp:extent cx="5731510" cy="33902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2"/>
                    <a:stretch/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2B847" w14:textId="6000B97C" w:rsidR="00FD7BD4" w:rsidRPr="00376D69" w:rsidRDefault="00FD7BD4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10 is received, the input sequence is 01, 10 and we move to </w:t>
      </w:r>
      <w:r w:rsidR="0098624E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98624E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5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 xml:space="preserve">(output will be 1). </w:t>
      </w:r>
    </w:p>
    <w:p w14:paraId="4F2EB392" w14:textId="77777777" w:rsidR="00283E94" w:rsidRDefault="00283E94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vertAlign w:val="subscript"/>
          <w:lang w:val="en-GB"/>
        </w:rPr>
      </w:pPr>
    </w:p>
    <w:p w14:paraId="71854E87" w14:textId="3FAFB507" w:rsidR="00283E94" w:rsidRDefault="00283E94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4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52C0AC8D" w14:textId="2F5476AC" w:rsidR="00283E94" w:rsidRDefault="00283E94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When 00 is received, the input sequence is 10, 00 </w:t>
      </w:r>
      <w:r w:rsidR="00A8759F">
        <w:rPr>
          <w:rFonts w:ascii="Arial" w:hAnsi="Arial" w:cs="Arial"/>
          <w:color w:val="000000"/>
          <w:lang w:val="en-GB"/>
        </w:rPr>
        <w:t xml:space="preserve">and we go to </w:t>
      </w:r>
      <w:r w:rsidR="00A8759F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A8759F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>(output will be 0).</w:t>
      </w:r>
    </w:p>
    <w:p w14:paraId="565973AF" w14:textId="4FD9BD6D" w:rsidR="003F7400" w:rsidRPr="00376D69" w:rsidRDefault="00733FB8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6F44DECE" wp14:editId="101BCFAF">
            <wp:extent cx="5731510" cy="3390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FC9F8" w14:textId="0D8E14D2" w:rsidR="00673FF8" w:rsidRDefault="00A8759F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lastRenderedPageBreak/>
        <w:t xml:space="preserve">When 01 is received, the input sequence is 10, 01 and we move to </w:t>
      </w:r>
      <w:r w:rsidR="00673FF8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673FF8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3</w:t>
      </w:r>
      <w:r w:rsidR="00376D69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376D69">
        <w:rPr>
          <w:rFonts w:ascii="Arial" w:hAnsi="Arial" w:cs="Arial"/>
          <w:color w:val="000000"/>
          <w:u w:color="000000"/>
          <w:lang w:val="en-GB"/>
        </w:rPr>
        <w:t>(output will be 1).</w:t>
      </w:r>
    </w:p>
    <w:p w14:paraId="1EC17E87" w14:textId="271914B3" w:rsidR="00733FB8" w:rsidRPr="00376D69" w:rsidRDefault="00733FB8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drawing>
          <wp:inline distT="0" distB="0" distL="0" distR="0" wp14:anchorId="083BD419" wp14:editId="1CE402D2">
            <wp:extent cx="5731510" cy="34671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59FF6" w14:textId="3D5BD65A" w:rsidR="00A8759F" w:rsidRPr="00673FF8" w:rsidRDefault="00A8759F" w:rsidP="00283E9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 input sequence is 10, 11 and we move to </w:t>
      </w:r>
      <w:r w:rsidR="00673FF8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673FF8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  <w:r w:rsidR="00673FF8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673FF8">
        <w:rPr>
          <w:rFonts w:ascii="Arial" w:hAnsi="Arial" w:cs="Arial"/>
          <w:color w:val="000000"/>
          <w:u w:color="000000"/>
          <w:lang w:val="en-GB"/>
        </w:rPr>
        <w:t xml:space="preserve">rather than moving to </w:t>
      </w:r>
      <w:r w:rsidR="00673FF8" w:rsidRPr="00910E4B">
        <w:rPr>
          <w:rFonts w:ascii="Arial" w:hAnsi="Arial" w:cs="Arial"/>
          <w:color w:val="000000"/>
          <w:u w:color="000000"/>
          <w:lang w:val="en-GB"/>
        </w:rPr>
        <w:t>S</w:t>
      </w:r>
      <w:r w:rsidR="00673FF8"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0</w:t>
      </w:r>
      <w:r w:rsidR="00673FF8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673FF8">
        <w:rPr>
          <w:rFonts w:ascii="Arial" w:hAnsi="Arial" w:cs="Arial"/>
          <w:color w:val="000000"/>
          <w:u w:color="000000"/>
          <w:lang w:val="en-GB"/>
        </w:rPr>
        <w:t xml:space="preserve">because the output is 1. </w:t>
      </w:r>
    </w:p>
    <w:p w14:paraId="62A9F1E0" w14:textId="1E4E295B" w:rsidR="00283E94" w:rsidRPr="00855251" w:rsidRDefault="00AD6916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10 is received, the input sequence is 10,10 and we move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4</w:t>
      </w:r>
      <w:r w:rsidR="00855251">
        <w:rPr>
          <w:rFonts w:ascii="Arial" w:hAnsi="Arial" w:cs="Arial"/>
          <w:color w:val="000000"/>
          <w:u w:color="000000"/>
          <w:vertAlign w:val="subscript"/>
          <w:lang w:val="en-GB"/>
        </w:rPr>
        <w:t xml:space="preserve"> </w:t>
      </w:r>
      <w:r w:rsidR="00855251">
        <w:rPr>
          <w:rFonts w:ascii="Arial" w:hAnsi="Arial" w:cs="Arial"/>
          <w:color w:val="000000"/>
          <w:u w:color="000000"/>
          <w:lang w:val="en-GB"/>
        </w:rPr>
        <w:t>(output will be 0).</w:t>
      </w:r>
    </w:p>
    <w:p w14:paraId="79C35745" w14:textId="77777777" w:rsidR="00AD6916" w:rsidRDefault="00AD6916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vertAlign w:val="subscript"/>
          <w:lang w:val="en-GB"/>
        </w:rPr>
      </w:pPr>
    </w:p>
    <w:p w14:paraId="5F78AE0B" w14:textId="2280C520" w:rsidR="00AD6916" w:rsidRDefault="00AD6916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u w:val="single"/>
          <w:lang w:val="en-GB"/>
        </w:rPr>
      </w:pPr>
      <w:r w:rsidRPr="008F072D">
        <w:rPr>
          <w:rFonts w:ascii="Arial" w:hAnsi="Arial" w:cs="Arial"/>
          <w:b/>
          <w:bCs/>
          <w:color w:val="000000"/>
          <w:u w:val="single"/>
          <w:lang w:val="en-GB"/>
        </w:rPr>
        <w:t>S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>5</w:t>
      </w:r>
      <w:r>
        <w:rPr>
          <w:rFonts w:ascii="Arial" w:hAnsi="Arial" w:cs="Arial"/>
          <w:b/>
          <w:bCs/>
          <w:color w:val="000000"/>
          <w:u w:val="single"/>
          <w:vertAlign w:val="subscript"/>
          <w:lang w:val="en-GB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  <w:lang w:val="en-GB"/>
        </w:rPr>
        <w:t>ROW</w:t>
      </w:r>
    </w:p>
    <w:p w14:paraId="26197105" w14:textId="724CE6A9" w:rsidR="00AD6916" w:rsidRDefault="00AD6916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color w:val="000000"/>
          <w:lang w:val="en-GB"/>
        </w:rPr>
        <w:t xml:space="preserve">When 00 is received, the input sequence is 10, 00 and we go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</w:p>
    <w:p w14:paraId="0B39E054" w14:textId="01E45EBF" w:rsidR="00733FB8" w:rsidRDefault="00733FB8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noProof/>
          <w:color w:val="000000"/>
          <w:u w:color="000000"/>
          <w:vertAlign w:val="subscript"/>
          <w:lang w:val="en-GB"/>
        </w:rPr>
        <w:lastRenderedPageBreak/>
        <w:drawing>
          <wp:inline distT="0" distB="0" distL="0" distR="0" wp14:anchorId="311368FB" wp14:editId="5FFC531D">
            <wp:extent cx="5731510" cy="33896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6"/>
                    <a:stretch/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119A38" w14:textId="4F869F87" w:rsidR="00AD6916" w:rsidRDefault="00AD6916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01 is received, the input sequence is 10, 01 and we move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2</w:t>
      </w:r>
    </w:p>
    <w:p w14:paraId="58E3549B" w14:textId="6499054D" w:rsidR="00AD6916" w:rsidRDefault="00AD6916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11 is received, the input sequence is 10, 11 and we move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1</w:t>
      </w:r>
    </w:p>
    <w:p w14:paraId="3C213276" w14:textId="1F265E2B" w:rsidR="00AD6916" w:rsidRDefault="00AD6916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vertAlign w:val="subscript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When 10 is received, the input sequence is 10,10 and we move to </w:t>
      </w:r>
      <w:r w:rsidRPr="00910E4B">
        <w:rPr>
          <w:rFonts w:ascii="Arial" w:hAnsi="Arial" w:cs="Arial"/>
          <w:color w:val="000000"/>
          <w:u w:color="000000"/>
          <w:lang w:val="en-GB"/>
        </w:rPr>
        <w:t>S</w:t>
      </w:r>
      <w:r w:rsidRPr="00910E4B">
        <w:rPr>
          <w:rFonts w:ascii="Arial" w:hAnsi="Arial" w:cs="Arial"/>
          <w:color w:val="000000"/>
          <w:u w:color="000000"/>
          <w:vertAlign w:val="subscript"/>
          <w:lang w:val="en-GB"/>
        </w:rPr>
        <w:t>5</w:t>
      </w:r>
    </w:p>
    <w:p w14:paraId="1DF757C3" w14:textId="77777777" w:rsidR="00B86B9A" w:rsidRDefault="00B86B9A" w:rsidP="00AD6916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u w:color="000000"/>
          <w:lang w:val="en-GB"/>
        </w:rPr>
      </w:pPr>
    </w:p>
    <w:p w14:paraId="44167988" w14:textId="5925EDF3" w:rsidR="00EA55A2" w:rsidRDefault="00B86B9A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>A simpler version of the state table</w:t>
      </w:r>
      <w:r w:rsidR="00EA55A2">
        <w:rPr>
          <w:rFonts w:ascii="Arial" w:hAnsi="Arial" w:cs="Arial"/>
          <w:color w:val="000000"/>
          <w:u w:color="000000"/>
          <w:lang w:val="en-GB"/>
        </w:rPr>
        <w:t xml:space="preserve">: - </w:t>
      </w:r>
    </w:p>
    <w:p w14:paraId="0ADA16ED" w14:textId="6BAE4BE6" w:rsidR="008E40B3" w:rsidRDefault="008E40B3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34CE67B6" w14:textId="7AA2D6E8" w:rsidR="008E40B3" w:rsidRDefault="00855251" w:rsidP="008E40B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EF644B" wp14:editId="541B6C74">
                <wp:simplePos x="0" y="0"/>
                <wp:positionH relativeFrom="margin">
                  <wp:align>right</wp:align>
                </wp:positionH>
                <wp:positionV relativeFrom="paragraph">
                  <wp:posOffset>-1300480</wp:posOffset>
                </wp:positionV>
                <wp:extent cx="553085" cy="3632198"/>
                <wp:effectExtent l="3810" t="72390" r="22225" b="2222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21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C1DA" id="Right Brace 2" o:spid="_x0000_s1026" type="#_x0000_t88" style="position:absolute;margin-left:-7.65pt;margin-top:-102.4pt;width:43.55pt;height:286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E40B3">
        <w:rPr>
          <w:rFonts w:ascii="Arial" w:hAnsi="Arial" w:cs="Arial"/>
          <w:color w:val="000000"/>
          <w:u w:color="000000"/>
          <w:lang w:val="en-GB"/>
        </w:rPr>
        <w:t xml:space="preserve">                                                                                   Next State</w:t>
      </w:r>
    </w:p>
    <w:p w14:paraId="6D6D7BE5" w14:textId="77777777" w:rsidR="008E40B3" w:rsidRDefault="008E40B3" w:rsidP="008E40B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1C36E4AC" w14:textId="77777777" w:rsidR="008E40B3" w:rsidRDefault="008E40B3" w:rsidP="008E40B3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E40B3" w14:paraId="328ED838" w14:textId="77777777" w:rsidTr="008E40B3">
        <w:tc>
          <w:tcPr>
            <w:tcW w:w="1652" w:type="dxa"/>
          </w:tcPr>
          <w:p w14:paraId="2D97B1BA" w14:textId="7078BEB2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Previous Input</w:t>
            </w:r>
          </w:p>
        </w:tc>
        <w:tc>
          <w:tcPr>
            <w:tcW w:w="1604" w:type="dxa"/>
          </w:tcPr>
          <w:p w14:paraId="2F89E91D" w14:textId="2DCAB134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440" w:type="dxa"/>
          </w:tcPr>
          <w:p w14:paraId="2FAB5191" w14:textId="2C1ADD53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58C0CE62" w14:textId="6DD2EF53" w:rsidR="008E40B3" w:rsidRPr="008E40B3" w:rsidRDefault="008E40B3" w:rsidP="008E40B3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00</w:t>
            </w:r>
          </w:p>
        </w:tc>
        <w:tc>
          <w:tcPr>
            <w:tcW w:w="1440" w:type="dxa"/>
          </w:tcPr>
          <w:p w14:paraId="7D318C99" w14:textId="7BF16AAB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39BC2D81" w14:textId="1DF43503" w:rsidR="008E40B3" w:rsidRPr="008E40B3" w:rsidRDefault="008E40B3" w:rsidP="008E40B3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01</w:t>
            </w:r>
          </w:p>
        </w:tc>
        <w:tc>
          <w:tcPr>
            <w:tcW w:w="1440" w:type="dxa"/>
          </w:tcPr>
          <w:p w14:paraId="3ED06750" w14:textId="04546AC1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77BA5F10" w14:textId="27BC6294" w:rsidR="008E40B3" w:rsidRPr="008E40B3" w:rsidRDefault="008E40B3" w:rsidP="008E40B3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11</w:t>
            </w:r>
          </w:p>
        </w:tc>
        <w:tc>
          <w:tcPr>
            <w:tcW w:w="1440" w:type="dxa"/>
          </w:tcPr>
          <w:p w14:paraId="0ADABAA5" w14:textId="77777777" w:rsidR="008E40B3" w:rsidRDefault="008E40B3" w:rsidP="00910E4B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</w:p>
          <w:p w14:paraId="43DDE45F" w14:textId="4E503944" w:rsidR="008E40B3" w:rsidRPr="008E40B3" w:rsidRDefault="008E40B3" w:rsidP="008E40B3">
            <w:pPr>
              <w:jc w:val="center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10</w:t>
            </w:r>
          </w:p>
        </w:tc>
      </w:tr>
      <w:tr w:rsidR="008E40B3" w14:paraId="4CD06A58" w14:textId="77777777" w:rsidTr="008E40B3">
        <w:tc>
          <w:tcPr>
            <w:tcW w:w="1652" w:type="dxa"/>
          </w:tcPr>
          <w:p w14:paraId="590644F2" w14:textId="303B2759" w:rsidR="008E40B3" w:rsidRDefault="008E40B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bookmarkStart w:id="1" w:name="_Hlk69347630"/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</w:tcPr>
          <w:p w14:paraId="608FE9BA" w14:textId="63E2D11B" w:rsidR="008E40B3" w:rsidRDefault="008E40B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0C068168" w14:textId="5CC3847A" w:rsidR="008E40B3" w:rsidRDefault="00D25932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12C44922" w14:textId="7C8B4F43" w:rsidR="008E40B3" w:rsidRDefault="00D25932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709F176B" w14:textId="4D50FCE5" w:rsidR="008E40B3" w:rsidRDefault="00D25932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22525D42" w14:textId="0FF46B58" w:rsidR="008E40B3" w:rsidRDefault="00D25932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E40B3" w14:paraId="595565A8" w14:textId="77777777" w:rsidTr="008E40B3">
        <w:tc>
          <w:tcPr>
            <w:tcW w:w="1652" w:type="dxa"/>
          </w:tcPr>
          <w:p w14:paraId="2D09AFAA" w14:textId="686152C7" w:rsidR="008E40B3" w:rsidRDefault="008E40B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</w:tcPr>
          <w:p w14:paraId="67A4E5FF" w14:textId="0F7CEE73" w:rsidR="008E40B3" w:rsidRDefault="008E40B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3C184E4A" w14:textId="08E70048" w:rsidR="008E40B3" w:rsidRDefault="003F7F8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3331ED66" w14:textId="042EBD9F" w:rsidR="008E40B3" w:rsidRDefault="003F7F83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0B8040E2" w14:textId="41A484EB" w:rsidR="008E40B3" w:rsidRDefault="00C142F8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5245C2F7" w14:textId="38F18CCE" w:rsidR="008E40B3" w:rsidRDefault="00496D5A" w:rsidP="008E40B3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072D" w14:paraId="7666528A" w14:textId="77777777" w:rsidTr="008E40B3">
        <w:tc>
          <w:tcPr>
            <w:tcW w:w="1652" w:type="dxa"/>
          </w:tcPr>
          <w:p w14:paraId="3C29B566" w14:textId="78B18723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</w:tcPr>
          <w:p w14:paraId="2720DBF4" w14:textId="46D46BFF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32A2E793" w14:textId="693BAB1C" w:rsidR="008F072D" w:rsidRDefault="00607E73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E1EE5B8" w14:textId="38457463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2E9AB444" w14:textId="65BE3DF8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00026195" w14:textId="09301110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072D" w14:paraId="3A04C2BF" w14:textId="77777777" w:rsidTr="008E40B3">
        <w:tc>
          <w:tcPr>
            <w:tcW w:w="1652" w:type="dxa"/>
          </w:tcPr>
          <w:p w14:paraId="4E7967ED" w14:textId="4D9A4AAA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</w:tcPr>
          <w:p w14:paraId="2294D72D" w14:textId="5E3FF4A5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30F984A" w14:textId="0089F3AA" w:rsidR="008F072D" w:rsidRDefault="00FD7BD4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2F4FADC4" w14:textId="3D9D1252" w:rsidR="008F072D" w:rsidRDefault="00FD7BD4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4852188A" w14:textId="1192698D" w:rsidR="008F072D" w:rsidRDefault="00FD7BD4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10842ED1" w14:textId="14B9B0B4" w:rsidR="008F072D" w:rsidRDefault="0098624E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072D" w14:paraId="198E683A" w14:textId="77777777" w:rsidTr="008E40B3">
        <w:tc>
          <w:tcPr>
            <w:tcW w:w="1652" w:type="dxa"/>
          </w:tcPr>
          <w:p w14:paraId="63AFE36A" w14:textId="332F4CD3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</w:tcPr>
          <w:p w14:paraId="6DB44507" w14:textId="56994411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37C9107C" w14:textId="50925E1E" w:rsidR="008F072D" w:rsidRDefault="00A8759F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45EFDD87" w14:textId="71474600" w:rsidR="008F072D" w:rsidRDefault="00907F33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378A311A" w14:textId="109B6665" w:rsidR="008F072D" w:rsidRDefault="00673FF8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4B8A73EF" w14:textId="1D42299D" w:rsidR="008F072D" w:rsidRDefault="00AD6916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072D" w14:paraId="5831AE62" w14:textId="77777777" w:rsidTr="008E40B3">
        <w:tc>
          <w:tcPr>
            <w:tcW w:w="1652" w:type="dxa"/>
          </w:tcPr>
          <w:p w14:paraId="074128BA" w14:textId="38A3182A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</w:tcPr>
          <w:p w14:paraId="69C42F20" w14:textId="50D5301E" w:rsidR="008F072D" w:rsidRDefault="008F072D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>
              <w:rPr>
                <w:rFonts w:ascii="Arial" w:hAnsi="Arial" w:cs="Arial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2650CA60" w14:textId="5ACFEC00" w:rsidR="008F072D" w:rsidRDefault="00AD6916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43C4E076" w14:textId="15B5F269" w:rsidR="008F072D" w:rsidRDefault="00AD6916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04707FFF" w14:textId="1170DF25" w:rsidR="008F072D" w:rsidRDefault="00AD6916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6AEB192C" w14:textId="7DDE2A73" w:rsidR="008F072D" w:rsidRDefault="00AD6916" w:rsidP="008F072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u w:color="000000"/>
                <w:lang w:val="en-GB"/>
              </w:rPr>
            </w:pPr>
            <w:r w:rsidRPr="00910E4B">
              <w:rPr>
                <w:rFonts w:ascii="Arial" w:hAnsi="Arial" w:cs="Arial"/>
                <w:color w:val="000000"/>
                <w:u w:color="000000"/>
                <w:lang w:val="en-GB"/>
              </w:rPr>
              <w:t>S</w:t>
            </w:r>
            <w:r w:rsidRPr="00910E4B">
              <w:rPr>
                <w:rFonts w:ascii="Arial" w:hAnsi="Arial" w:cs="Arial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5D447B04" w14:textId="6D46F90B" w:rsidR="00EA55A2" w:rsidRDefault="00EA55A2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</w:p>
    <w:p w14:paraId="56CD1B33" w14:textId="6F16F800" w:rsidR="003F7400" w:rsidRDefault="003F7400" w:rsidP="00910E4B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color w:val="000000"/>
          <w:u w:color="000000"/>
          <w:lang w:val="en-GB"/>
        </w:rPr>
        <w:t xml:space="preserve">At last, the final State Graph: - </w:t>
      </w:r>
    </w:p>
    <w:p w14:paraId="5F350B5A" w14:textId="7C047163" w:rsidR="00651F3F" w:rsidRPr="00910E4B" w:rsidRDefault="00651F3F" w:rsidP="00651F3F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u w:color="000000"/>
          <w:lang w:val="en-GB"/>
        </w:rPr>
      </w:pPr>
      <w:r>
        <w:rPr>
          <w:rFonts w:ascii="Arial" w:hAnsi="Arial" w:cs="Arial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5408" behindDoc="0" locked="0" layoutInCell="1" allowOverlap="1" wp14:anchorId="517ECEC9" wp14:editId="36648633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251700" cy="5092700"/>
            <wp:effectExtent l="0" t="0" r="635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1F3F" w:rsidRPr="0091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A5"/>
    <w:rsid w:val="00025EA5"/>
    <w:rsid w:val="000C6CF9"/>
    <w:rsid w:val="00154566"/>
    <w:rsid w:val="001B104C"/>
    <w:rsid w:val="00283E94"/>
    <w:rsid w:val="002D08F9"/>
    <w:rsid w:val="00376D69"/>
    <w:rsid w:val="003863D3"/>
    <w:rsid w:val="003A4BDB"/>
    <w:rsid w:val="003E36B6"/>
    <w:rsid w:val="003F7400"/>
    <w:rsid w:val="003F7F83"/>
    <w:rsid w:val="00496D5A"/>
    <w:rsid w:val="004A4C72"/>
    <w:rsid w:val="00544390"/>
    <w:rsid w:val="00607E73"/>
    <w:rsid w:val="00651F3F"/>
    <w:rsid w:val="00673FF8"/>
    <w:rsid w:val="00724338"/>
    <w:rsid w:val="00730512"/>
    <w:rsid w:val="00733FB8"/>
    <w:rsid w:val="0075740A"/>
    <w:rsid w:val="007B629B"/>
    <w:rsid w:val="00855251"/>
    <w:rsid w:val="008B2C19"/>
    <w:rsid w:val="008C7B6E"/>
    <w:rsid w:val="008E40B3"/>
    <w:rsid w:val="008F072D"/>
    <w:rsid w:val="00907F33"/>
    <w:rsid w:val="00910E4B"/>
    <w:rsid w:val="0098624E"/>
    <w:rsid w:val="00A8759F"/>
    <w:rsid w:val="00AA2017"/>
    <w:rsid w:val="00AD6916"/>
    <w:rsid w:val="00B86B9A"/>
    <w:rsid w:val="00C142F8"/>
    <w:rsid w:val="00D25932"/>
    <w:rsid w:val="00E028BC"/>
    <w:rsid w:val="00E5219E"/>
    <w:rsid w:val="00E95FC7"/>
    <w:rsid w:val="00EA55A2"/>
    <w:rsid w:val="00F95733"/>
    <w:rsid w:val="00FB2B01"/>
    <w:rsid w:val="00FD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5E5F"/>
  <w15:chartTrackingRefBased/>
  <w15:docId w15:val="{36C3C30D-A075-434B-8E48-E92893C0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9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5733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F9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583B8-4E74-47F9-AD66-4B11A9C0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Nayeem</dc:creator>
  <cp:keywords/>
  <dc:description/>
  <cp:lastModifiedBy>Amal Ali Anwar</cp:lastModifiedBy>
  <cp:revision>33</cp:revision>
  <dcterms:created xsi:type="dcterms:W3CDTF">2021-04-12T10:10:00Z</dcterms:created>
  <dcterms:modified xsi:type="dcterms:W3CDTF">2021-04-15T12:45:00Z</dcterms:modified>
</cp:coreProperties>
</file>